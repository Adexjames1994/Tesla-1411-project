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mic Sans MS" w:hAnsi="Comic Sans MS"/>
          <w:b/>
        </w:rPr>
      </w:pPr>
      <w:bookmarkStart w:id="0" w:name="_GoBack"/>
      <w:bookmarkEnd w:id="0"/>
      <w:r>
        <w:rPr>
          <w:rFonts w:ascii="Comic Sans MS" w:hAnsi="Comic Sans MS"/>
          <w:b/>
        </w:rPr>
        <w:t>JEGEDE ADEOLA</w:t>
      </w:r>
    </w:p>
    <w:p>
      <w:pPr>
        <w:pStyle w:val="5"/>
        <w:jc w:val="center"/>
        <w:rPr>
          <w:b/>
        </w:rPr>
      </w:pPr>
      <w:r>
        <w:rPr>
          <w:b/>
        </w:rPr>
        <w:t>Address:22 opeoluwa ita-oshin</w:t>
      </w:r>
    </w:p>
    <w:p>
      <w:pPr>
        <w:pStyle w:val="5"/>
        <w:jc w:val="center"/>
        <w:rPr>
          <w:b/>
        </w:rPr>
      </w:pPr>
      <w:r>
        <w:rPr>
          <w:b/>
        </w:rPr>
        <w:t>Abeokuta,Ogun State.</w:t>
      </w:r>
    </w:p>
    <w:p>
      <w:pPr>
        <w:pStyle w:val="5"/>
        <w:jc w:val="center"/>
        <w:rPr>
          <w:b/>
        </w:rPr>
      </w:pPr>
    </w:p>
    <w:p>
      <w:pPr>
        <w:jc w:val="center"/>
        <w:rPr>
          <w:u w:val="single"/>
        </w:rPr>
      </w:pPr>
      <w:r>
        <w:rPr>
          <w:b/>
        </w:rPr>
        <w:t xml:space="preserve">PHONE:  </w:t>
      </w:r>
      <w:r>
        <w:t xml:space="preserve">09130409941                                                                       </w:t>
      </w:r>
      <w:r>
        <w:rPr>
          <w:b/>
        </w:rPr>
        <w:t>E-MAIL</w:t>
      </w:r>
      <w:r>
        <w:t xml:space="preserve">:  </w:t>
      </w:r>
      <w:r>
        <w:fldChar w:fldCharType="begin"/>
      </w:r>
      <w:r>
        <w:instrText xml:space="preserve"> HYPERLINK "mailto:adeola.jegede@yahoo.com" </w:instrText>
      </w:r>
      <w:r>
        <w:fldChar w:fldCharType="separate"/>
      </w:r>
      <w:r>
        <w:rPr>
          <w:rStyle w:val="3"/>
        </w:rPr>
        <w:t>adeola.jegede@yahoo.com</w:t>
      </w:r>
      <w:r>
        <w:rPr>
          <w:rStyle w:val="3"/>
        </w:rPr>
        <w:fldChar w:fldCharType="end"/>
      </w:r>
    </w:p>
    <w:p>
      <w:pPr>
        <w:rPr>
          <w:b/>
          <w:u w:val="single"/>
        </w:rPr>
      </w:pPr>
      <w:r>
        <w:rPr>
          <w:b/>
          <w:u w:val="single"/>
        </w:rPr>
        <w:t>PERSONAL DATA:</w:t>
      </w:r>
    </w:p>
    <w:p>
      <w:pPr>
        <w:ind w:firstLine="720"/>
      </w:pPr>
      <w:r>
        <w:t>DATE OF BIRTH:                              16 March,1994</w:t>
      </w:r>
    </w:p>
    <w:p>
      <w:pPr>
        <w:ind w:firstLine="720"/>
      </w:pPr>
      <w:r>
        <w:t>SEX:                                                   Male</w:t>
      </w:r>
    </w:p>
    <w:p>
      <w:pPr>
        <w:ind w:firstLine="720"/>
      </w:pPr>
      <w:r>
        <w:t>STATUS:                                            Single</w:t>
      </w:r>
    </w:p>
    <w:p>
      <w:pPr>
        <w:ind w:firstLine="720"/>
      </w:pPr>
      <w:r>
        <w:t>L.G.A:                                                 Moba</w:t>
      </w:r>
    </w:p>
    <w:p>
      <w:pPr>
        <w:ind w:firstLine="720"/>
      </w:pPr>
      <w:r>
        <w:t xml:space="preserve">STATE OF ORIGIN: </w:t>
      </w:r>
      <w:r>
        <w:tab/>
      </w:r>
      <w:r>
        <w:tab/>
      </w:r>
      <w:r>
        <w:rPr>
          <w:lang w:val="en-US"/>
        </w:rPr>
        <w:t xml:space="preserve">    </w:t>
      </w:r>
      <w:r>
        <w:t xml:space="preserve">  Ekiti</w:t>
      </w:r>
    </w:p>
    <w:p>
      <w:pPr>
        <w:ind w:firstLine="720"/>
      </w:pPr>
      <w:r>
        <w:t xml:space="preserve">NATIONALITY:                            </w:t>
      </w:r>
      <w:r>
        <w:rPr>
          <w:lang w:val="en-US"/>
        </w:rPr>
        <w:t xml:space="preserve"> </w:t>
      </w:r>
      <w:r>
        <w:t xml:space="preserve">  Nigeria</w:t>
      </w:r>
    </w:p>
    <w:p>
      <w:pPr>
        <w:ind w:firstLine="720"/>
      </w:pPr>
      <w:r>
        <w:t>RELIGION:                                        Christianity</w:t>
      </w:r>
    </w:p>
    <w:p>
      <w:pPr>
        <w:rPr>
          <w:b/>
          <w:u w:val="single"/>
        </w:rPr>
      </w:pPr>
      <w:r>
        <w:rPr>
          <w:b/>
          <w:u w:val="single"/>
        </w:rPr>
        <w:t>EDUCATIONAL QUALIFICATION WITH DATE:</w:t>
      </w:r>
    </w:p>
    <w:p>
      <w:pPr>
        <w:pStyle w:val="6"/>
        <w:numPr>
          <w:ilvl w:val="0"/>
          <w:numId w:val="1"/>
        </w:numPr>
        <w:ind w:left="567" w:hanging="567"/>
        <w:rPr>
          <w:b/>
          <w:u w:val="single"/>
        </w:rPr>
      </w:pPr>
      <w:r>
        <w:t xml:space="preserve">HASKE NURSERY AND PRIMARY SCHOOL KADUNA STATE </w:t>
      </w:r>
      <w:r>
        <w:rPr>
          <w:lang w:val="en-US"/>
        </w:rPr>
        <w:t xml:space="preserve">                2000-2006</w:t>
      </w:r>
    </w:p>
    <w:p>
      <w:pPr>
        <w:pStyle w:val="6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First school leaving certificate</w:t>
      </w:r>
    </w:p>
    <w:p>
      <w:pPr>
        <w:pStyle w:val="6"/>
        <w:numPr>
          <w:ilvl w:val="0"/>
          <w:numId w:val="1"/>
        </w:numPr>
        <w:ind w:left="567" w:hanging="567"/>
        <w:rPr>
          <w:b/>
          <w:u w:val="single"/>
        </w:rPr>
      </w:pPr>
      <w:r>
        <w:t xml:space="preserve">GOODWILL INTERNATIONAL COLLEGE SABO GARI ZARIA     </w:t>
      </w:r>
      <w:r>
        <w:tab/>
      </w:r>
      <w:r>
        <w:rPr>
          <w:lang w:val="en-US"/>
        </w:rPr>
        <w:t xml:space="preserve">      </w:t>
      </w:r>
      <w:r>
        <w:t>2006-2009</w:t>
      </w:r>
    </w:p>
    <w:p>
      <w:pPr>
        <w:pStyle w:val="6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Junior school certificate</w:t>
      </w:r>
    </w:p>
    <w:p>
      <w:pPr>
        <w:pStyle w:val="6"/>
        <w:numPr>
          <w:ilvl w:val="0"/>
          <w:numId w:val="1"/>
        </w:numPr>
        <w:ind w:left="567" w:hanging="567"/>
        <w:rPr>
          <w:b/>
          <w:u w:val="single"/>
        </w:rPr>
      </w:pPr>
      <w:r>
        <w:t>DESTINY INTERNATIONAL SCHOOL  SABO GARI ZARIA                        2009-2012</w:t>
      </w:r>
    </w:p>
    <w:p>
      <w:pPr>
        <w:pStyle w:val="6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Senior school certificate</w:t>
      </w:r>
    </w:p>
    <w:p>
      <w:pPr>
        <w:pStyle w:val="6"/>
        <w:numPr>
          <w:ilvl w:val="0"/>
          <w:numId w:val="1"/>
        </w:numPr>
        <w:ind w:left="567" w:hanging="567"/>
        <w:rPr>
          <w:b/>
          <w:u w:val="single"/>
        </w:rPr>
      </w:pPr>
      <w:r>
        <w:t xml:space="preserve">FEDERAL POLYTECHNIC ILARO OGUN STATE                         </w:t>
      </w:r>
      <w:r>
        <w:rPr>
          <w:lang w:val="en-US"/>
        </w:rPr>
        <w:t xml:space="preserve">                   </w:t>
      </w:r>
      <w:r>
        <w:t xml:space="preserve"> 2014-2016</w:t>
      </w:r>
    </w:p>
    <w:p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National DiplomaDiploma</w:t>
      </w:r>
    </w:p>
    <w:p>
      <w:pPr>
        <w:pStyle w:val="6"/>
        <w:numPr>
          <w:ilvl w:val="0"/>
          <w:numId w:val="2"/>
        </w:numPr>
      </w:pPr>
      <w:r>
        <w:t xml:space="preserve">FEDERAL POLYTECHNIC ILARO OGUN STATE                                         </w:t>
      </w:r>
      <w:r>
        <w:rPr>
          <w:lang w:val="en-US"/>
        </w:rPr>
        <w:t xml:space="preserve">   </w:t>
      </w:r>
      <w:r>
        <w:t xml:space="preserve">     2018-2021         </w:t>
      </w:r>
    </w:p>
    <w:p>
      <w:pPr>
        <w:pStyle w:val="6"/>
        <w:ind w:left="360"/>
        <w:rPr>
          <w:rFonts w:ascii="Comic Sans MS" w:hAnsi="Comic Sans MS"/>
        </w:rPr>
      </w:pPr>
      <w:r>
        <w:t xml:space="preserve">        Higher </w:t>
      </w:r>
      <w:r>
        <w:rPr>
          <w:rFonts w:ascii="Comic Sans MS" w:hAnsi="Comic Sans MS"/>
        </w:rPr>
        <w:t>National Diploma</w:t>
      </w:r>
    </w:p>
    <w:p>
      <w:pPr>
        <w:pStyle w:val="6"/>
        <w:numPr>
          <w:ilvl w:val="0"/>
          <w:numId w:val="1"/>
        </w:numPr>
      </w:pPr>
      <w:r>
        <w:t>NATIONAL YOUTH SERVICE CORPS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</w:t>
      </w:r>
      <w:r>
        <w:t>2021-202</w:t>
      </w:r>
    </w:p>
    <w:p>
      <w:pPr>
        <w:rPr>
          <w:b/>
          <w:u w:val="single"/>
        </w:rPr>
      </w:pPr>
      <w:r>
        <w:rPr>
          <w:b/>
          <w:u w:val="single"/>
        </w:rPr>
        <w:t>SKILLS AND COMPETENCIES:</w:t>
      </w:r>
    </w:p>
    <w:p>
      <w:pPr>
        <w:pStyle w:val="6"/>
        <w:numPr>
          <w:ilvl w:val="0"/>
          <w:numId w:val="3"/>
        </w:numPr>
        <w:ind w:left="567" w:hanging="567"/>
        <w:rPr>
          <w:b/>
          <w:u w:val="single"/>
        </w:rPr>
      </w:pPr>
      <w:r>
        <w:t>Photo editing, expert in Microsoft office like Words, Excel.</w:t>
      </w:r>
    </w:p>
    <w:p>
      <w:pPr>
        <w:pStyle w:val="6"/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WORK EXPERIENCE:</w:t>
      </w:r>
    </w:p>
    <w:p>
      <w:pPr>
        <w:pStyle w:val="6"/>
        <w:numPr>
          <w:ilvl w:val="0"/>
          <w:numId w:val="3"/>
        </w:numPr>
        <w:ind w:left="567" w:hanging="567"/>
        <w:rPr>
          <w:b/>
          <w:u w:val="single"/>
        </w:rPr>
      </w:pPr>
      <w:r>
        <w:t xml:space="preserve">Newbreed Nursery and Primary School Abeookuta                    </w:t>
      </w:r>
      <w:r>
        <w:tab/>
      </w:r>
      <w:r>
        <w:t xml:space="preserve">  2013</w:t>
      </w:r>
    </w:p>
    <w:p>
      <w:pPr>
        <w:pStyle w:val="6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Class Teacher</w:t>
      </w:r>
    </w:p>
    <w:p>
      <w:pPr>
        <w:pStyle w:val="6"/>
        <w:numPr>
          <w:ilvl w:val="0"/>
          <w:numId w:val="3"/>
        </w:numPr>
        <w:ind w:left="567" w:hanging="567"/>
        <w:rPr>
          <w:u w:val="single"/>
        </w:rPr>
      </w:pPr>
      <w:r>
        <w:t>Emperor filling station ,Ilaro, Ogun State                                                 2014</w:t>
      </w:r>
    </w:p>
    <w:p>
      <w:pPr>
        <w:pStyle w:val="6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Mini mart attendant</w:t>
      </w:r>
    </w:p>
    <w:p>
      <w:pPr>
        <w:pStyle w:val="6"/>
        <w:numPr>
          <w:ilvl w:val="0"/>
          <w:numId w:val="3"/>
        </w:numPr>
        <w:ind w:left="567" w:hanging="567"/>
        <w:rPr>
          <w:b/>
          <w:u w:val="single"/>
        </w:rPr>
      </w:pPr>
      <w:r>
        <w:t xml:space="preserve">Ekundayo Fishery Farm ,Abeokuta                                                     </w:t>
      </w:r>
      <w:r>
        <w:tab/>
      </w:r>
      <w:r>
        <w:t xml:space="preserve">   2016</w:t>
      </w:r>
    </w:p>
    <w:p>
      <w:pPr>
        <w:pStyle w:val="6"/>
        <w:ind w:left="567"/>
        <w:rPr>
          <w:rFonts w:ascii="Comic Sans MS" w:hAnsi="Comic Sans MS"/>
        </w:rPr>
      </w:pPr>
      <w:r>
        <w:rPr>
          <w:rFonts w:ascii="Comic Sans MS" w:hAnsi="Comic Sans MS"/>
        </w:rPr>
        <w:t>Supervisor</w:t>
      </w:r>
    </w:p>
    <w:p>
      <w:pPr>
        <w:pStyle w:val="6"/>
        <w:numPr>
          <w:ilvl w:val="0"/>
          <w:numId w:val="3"/>
        </w:numPr>
        <w:rPr>
          <w:rFonts w:cs="Calibri"/>
        </w:rPr>
      </w:pPr>
      <w:r>
        <w:rPr>
          <w:rFonts w:ascii="Comic Sans MS" w:hAnsi="Comic Sans MS"/>
        </w:rPr>
        <w:t xml:space="preserve">   </w:t>
      </w:r>
      <w:r>
        <w:rPr>
          <w:rFonts w:cs="Calibri"/>
        </w:rPr>
        <w:t>Blessed Fishery Farm ,Ilaro, Ogun State                                              2017</w:t>
      </w:r>
    </w:p>
    <w:p>
      <w:pPr>
        <w:pStyle w:val="6"/>
        <w:ind w:left="567"/>
        <w:rPr>
          <w:rFonts w:ascii="Comic Sans MS" w:hAnsi="Comic Sans MS" w:cs="Calibri"/>
        </w:rPr>
      </w:pPr>
      <w:r>
        <w:rPr>
          <w:rFonts w:ascii="Comic Sans MS" w:hAnsi="Comic Sans MS" w:cs="Calibri"/>
        </w:rPr>
        <w:t>Farm supervisor</w:t>
      </w:r>
    </w:p>
    <w:p>
      <w:pPr>
        <w:pStyle w:val="6"/>
        <w:ind w:left="567"/>
        <w:rPr>
          <w:rFonts w:ascii="Comic Sans MS" w:hAnsi="Comic Sans MS"/>
        </w:rPr>
      </w:pPr>
    </w:p>
    <w:p>
      <w:pPr>
        <w:pStyle w:val="6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    U.T dynamic mining investment, ogun state                                       2017</w:t>
      </w:r>
    </w:p>
    <w:p>
      <w:pPr>
        <w:pStyle w:val="6"/>
        <w:ind w:left="567"/>
        <w:rPr>
          <w:rFonts w:ascii="Comic Sans MS" w:hAnsi="Comic Sans MS" w:cs="Calibri"/>
        </w:rPr>
      </w:pPr>
      <w:r>
        <w:rPr>
          <w:rFonts w:ascii="Comic Sans MS" w:hAnsi="Comic Sans MS" w:cs="Calibri"/>
        </w:rPr>
        <w:t>Site supervisor</w:t>
      </w:r>
    </w:p>
    <w:p>
      <w:pPr>
        <w:pStyle w:val="6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Dayspring college, Abeokuta, Ogun state  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  <w:lang w:val="en-US"/>
        </w:rPr>
        <w:t xml:space="preserve">      </w:t>
      </w:r>
      <w:r>
        <w:rPr>
          <w:rFonts w:cs="Calibri"/>
          <w:sz w:val="24"/>
          <w:szCs w:val="24"/>
        </w:rPr>
        <w:t xml:space="preserve">  2018</w:t>
      </w:r>
    </w:p>
    <w:p>
      <w:pPr>
        <w:pStyle w:val="6"/>
        <w:ind w:left="360"/>
        <w:rPr>
          <w:rFonts w:ascii="Comic Sans MS" w:hAnsi="Comic Sans MS" w:cs="Calibri"/>
        </w:rPr>
      </w:pPr>
      <w:r>
        <w:rPr>
          <w:rFonts w:cs="Calibri"/>
          <w:sz w:val="24"/>
          <w:szCs w:val="24"/>
        </w:rPr>
        <w:t xml:space="preserve">    Subject teacher</w:t>
      </w:r>
    </w:p>
    <w:p>
      <w:pPr>
        <w:pStyle w:val="6"/>
        <w:numPr>
          <w:ilvl w:val="0"/>
          <w:numId w:val="4"/>
        </w:numPr>
        <w:rPr>
          <w:rFonts w:ascii="Comic Sans MS" w:hAnsi="Comic Sans MS" w:cs="Calibri"/>
        </w:rPr>
      </w:pPr>
      <w:r>
        <w:rPr>
          <w:rFonts w:ascii="Comic Sans MS" w:hAnsi="Comic Sans MS" w:cs="Calibri"/>
        </w:rPr>
        <w:t xml:space="preserve">Shalom mega store oke-ilewo, Abeokuta,Ogun State.             2021   </w:t>
      </w:r>
    </w:p>
    <w:p>
      <w:pPr>
        <w:pStyle w:val="6"/>
        <w:rPr>
          <w:rFonts w:ascii="Comic Sans MS" w:hAnsi="Comic Sans MS" w:cs="Calibri"/>
        </w:rPr>
      </w:pPr>
      <w:r>
        <w:rPr>
          <w:rFonts w:ascii="Comic Sans MS" w:hAnsi="Comic Sans MS" w:cs="Calibri"/>
        </w:rPr>
        <w:t>Store Manager</w:t>
      </w:r>
    </w:p>
    <w:p>
      <w:pPr>
        <w:pStyle w:val="6"/>
        <w:numPr>
          <w:ilvl w:val="0"/>
          <w:numId w:val="1"/>
        </w:numPr>
        <w:rPr>
          <w:rFonts w:ascii="Comic Sans MS" w:hAnsi="Comic Sans MS" w:cs="Calibri"/>
        </w:rPr>
      </w:pPr>
      <w:r>
        <w:rPr>
          <w:rFonts w:ascii="Comic Sans MS" w:hAnsi="Comic Sans MS" w:cs="Calibri"/>
        </w:rPr>
        <w:t>SIMS NIGERIA LIMITED</w:t>
      </w:r>
      <w:r>
        <w:rPr>
          <w:rFonts w:ascii="Comic Sans MS" w:hAnsi="Comic Sans MS" w:cs="Calibri"/>
        </w:rPr>
        <w:tab/>
      </w:r>
      <w:r>
        <w:rPr>
          <w:rFonts w:ascii="Comic Sans MS" w:hAnsi="Comic Sans MS" w:cs="Calibri"/>
        </w:rPr>
        <w:tab/>
      </w:r>
      <w:r>
        <w:rPr>
          <w:rFonts w:ascii="Comic Sans MS" w:hAnsi="Comic Sans MS" w:cs="Calibri"/>
        </w:rPr>
        <w:tab/>
      </w:r>
      <w:r>
        <w:rPr>
          <w:rFonts w:ascii="Comic Sans MS" w:hAnsi="Comic Sans MS" w:cs="Calibri"/>
        </w:rPr>
        <w:tab/>
      </w:r>
      <w:r>
        <w:rPr>
          <w:rFonts w:ascii="Comic Sans MS" w:hAnsi="Comic Sans MS" w:cs="Calibri"/>
        </w:rPr>
        <w:tab/>
      </w:r>
      <w:r>
        <w:rPr>
          <w:rFonts w:ascii="Comic Sans MS" w:hAnsi="Comic Sans MS" w:cs="Calibri"/>
          <w:lang w:val="en-US"/>
        </w:rPr>
        <w:t xml:space="preserve">        </w:t>
      </w:r>
      <w:r>
        <w:rPr>
          <w:rFonts w:ascii="Comic Sans MS" w:hAnsi="Comic Sans MS" w:cs="Calibri"/>
        </w:rPr>
        <w:t xml:space="preserve">  2022</w:t>
      </w:r>
    </w:p>
    <w:p>
      <w:pPr>
        <w:pStyle w:val="6"/>
        <w:ind w:left="360"/>
        <w:rPr>
          <w:rFonts w:ascii="Comic Sans MS" w:hAnsi="Comic Sans MS" w:cs="Calibri"/>
        </w:rPr>
      </w:pPr>
      <w:r>
        <w:rPr>
          <w:rFonts w:ascii="Comic Sans MS" w:hAnsi="Comic Sans MS" w:cs="Calibri"/>
        </w:rPr>
        <w:t xml:space="preserve">Sales promoter </w:t>
      </w:r>
    </w:p>
    <w:p>
      <w:pPr>
        <w:rPr>
          <w:b/>
          <w:u w:val="single"/>
        </w:rPr>
      </w:pPr>
      <w:r>
        <w:rPr>
          <w:b/>
          <w:u w:val="single"/>
        </w:rPr>
        <w:t>PERSONAL PROFILE:</w:t>
      </w:r>
    </w:p>
    <w:p>
      <w:pPr>
        <w:pStyle w:val="6"/>
        <w:numPr>
          <w:ilvl w:val="0"/>
          <w:numId w:val="3"/>
        </w:numPr>
        <w:ind w:left="426"/>
      </w:pPr>
      <w:r>
        <w:t xml:space="preserve">Enthusiastic team member able to work without supervision </w:t>
      </w:r>
    </w:p>
    <w:p>
      <w:pPr>
        <w:pStyle w:val="6"/>
        <w:numPr>
          <w:ilvl w:val="0"/>
          <w:numId w:val="3"/>
        </w:numPr>
        <w:ind w:left="426"/>
      </w:pPr>
      <w:r>
        <w:t>Excellent in predicting and analyzing trends</w:t>
      </w:r>
    </w:p>
    <w:p>
      <w:pPr>
        <w:pStyle w:val="6"/>
        <w:numPr>
          <w:ilvl w:val="0"/>
          <w:numId w:val="3"/>
        </w:numPr>
        <w:ind w:left="426"/>
      </w:pPr>
      <w:r>
        <w:t>Ability to  accomplish assigned tasks within set deadline</w:t>
      </w:r>
    </w:p>
    <w:p>
      <w:pPr>
        <w:pStyle w:val="6"/>
      </w:pPr>
    </w:p>
    <w:p>
      <w:pPr>
        <w:rPr>
          <w:b/>
          <w:u w:val="single"/>
        </w:rPr>
      </w:pPr>
      <w:r>
        <w:rPr>
          <w:b/>
          <w:u w:val="single"/>
        </w:rPr>
        <w:t>HOBBIES:</w:t>
      </w:r>
      <w:r>
        <w:rPr>
          <w:b/>
        </w:rPr>
        <w:t xml:space="preserve">    </w:t>
      </w:r>
      <w:r>
        <w:t>Sports, Travelling, Reading and Designing</w:t>
      </w:r>
    </w:p>
    <w:p>
      <w:pPr>
        <w:ind w:left="720"/>
      </w:pPr>
    </w:p>
    <w:p>
      <w:pPr/>
      <w:r>
        <w:rPr>
          <w:b/>
          <w:u w:val="single"/>
        </w:rPr>
        <w:t>LANGUAGES SPOKEN:</w:t>
      </w:r>
      <w:r>
        <w:t xml:space="preserve">    English, Yoruba and Hausa</w:t>
      </w:r>
    </w:p>
    <w:p>
      <w:pPr>
        <w:rPr>
          <w:b/>
          <w:u w:val="single"/>
        </w:rPr>
      </w:pPr>
    </w:p>
    <w:p>
      <w:pPr>
        <w:spacing w:line="240" w:lineRule="auto"/>
        <w:rPr>
          <w:b/>
          <w:u w:val="single"/>
        </w:rPr>
      </w:pPr>
      <w:r>
        <w:rPr>
          <w:b/>
          <w:u w:val="single"/>
        </w:rPr>
        <w:t>REFEREES:</w:t>
      </w:r>
    </w:p>
    <w:p>
      <w:pPr>
        <w:spacing w:before="240" w:after="0" w:line="2" w:lineRule="atLeast"/>
        <w:ind w:left="720" w:firstLine="720"/>
        <w:jc w:val="both"/>
        <w:rPr>
          <w:b/>
          <w:u w:val="single"/>
        </w:rPr>
      </w:pPr>
      <w:r>
        <w:rPr>
          <w:b/>
        </w:rPr>
        <w:t>ENG. OLUSOLA</w:t>
      </w:r>
    </w:p>
    <w:p>
      <w:pPr>
        <w:spacing w:before="240" w:after="0" w:line="2" w:lineRule="atLeast"/>
        <w:ind w:left="720" w:firstLine="720"/>
        <w:jc w:val="both"/>
      </w:pPr>
      <w:r>
        <w:t>Dept. of Engineering</w:t>
      </w:r>
    </w:p>
    <w:p>
      <w:pPr>
        <w:spacing w:before="240" w:after="0" w:line="2" w:lineRule="atLeast"/>
        <w:ind w:left="720" w:firstLine="720"/>
        <w:jc w:val="both"/>
      </w:pPr>
      <w:r>
        <w:t>Ulogbo L.G.A,  Ekiti State</w:t>
      </w:r>
    </w:p>
    <w:p>
      <w:pPr>
        <w:spacing w:before="240" w:after="0" w:line="2" w:lineRule="atLeast"/>
        <w:ind w:left="720" w:firstLine="720"/>
        <w:jc w:val="both"/>
      </w:pPr>
      <w:r>
        <w:rPr>
          <w:i/>
        </w:rPr>
        <w:t xml:space="preserve">Tel:   </w:t>
      </w:r>
      <w:r>
        <w:t>0806669805</w:t>
      </w:r>
    </w:p>
    <w:p>
      <w:pPr>
        <w:pStyle w:val="6"/>
        <w:spacing w:before="240" w:after="0" w:line="2" w:lineRule="atLeast"/>
        <w:jc w:val="both"/>
      </w:pPr>
    </w:p>
    <w:p>
      <w:pPr>
        <w:spacing w:before="240" w:after="0" w:line="2" w:lineRule="atLeast"/>
        <w:ind w:left="720" w:firstLine="720"/>
        <w:jc w:val="both"/>
        <w:rPr>
          <w:b/>
          <w:u w:val="single"/>
        </w:rPr>
      </w:pPr>
      <w:r>
        <w:rPr>
          <w:b/>
        </w:rPr>
        <w:t>JEGEDE ADEDOYIN</w:t>
      </w:r>
    </w:p>
    <w:p>
      <w:pPr>
        <w:spacing w:before="240" w:after="0" w:line="2" w:lineRule="atLeast"/>
        <w:ind w:left="720" w:firstLine="720"/>
        <w:jc w:val="both"/>
      </w:pPr>
      <w:r>
        <w:t xml:space="preserve">Teacher </w:t>
      </w:r>
    </w:p>
    <w:p>
      <w:pPr>
        <w:spacing w:before="240" w:after="0" w:line="2" w:lineRule="atLeast"/>
        <w:ind w:left="720" w:firstLine="720"/>
        <w:jc w:val="both"/>
      </w:pPr>
      <w:r>
        <w:t xml:space="preserve">Charis Nursery &amp; Primary School, </w:t>
      </w:r>
    </w:p>
    <w:p>
      <w:pPr>
        <w:spacing w:before="240" w:after="0" w:line="2" w:lineRule="atLeast"/>
        <w:ind w:left="720" w:firstLine="720"/>
        <w:jc w:val="both"/>
      </w:pPr>
      <w:r>
        <w:t>Abeokuta, Ogun State.</w:t>
      </w:r>
    </w:p>
    <w:p>
      <w:pPr>
        <w:spacing w:before="240" w:after="0" w:line="2" w:lineRule="atLeast"/>
        <w:ind w:left="720" w:firstLine="720"/>
        <w:jc w:val="both"/>
        <w:rPr>
          <w:b/>
          <w:u w:val="single"/>
        </w:rPr>
      </w:pPr>
      <w:r>
        <w:rPr>
          <w:i/>
        </w:rPr>
        <w:t xml:space="preserve">Tel:   </w:t>
      </w:r>
      <w:r>
        <w:t>07035597378</w:t>
      </w:r>
    </w:p>
    <w:p>
      <w:pPr>
        <w:spacing w:before="240" w:after="0" w:line="2" w:lineRule="atLeast"/>
        <w:ind w:left="720" w:firstLine="720"/>
        <w:jc w:val="both"/>
        <w:rPr>
          <w:b/>
          <w:u w:val="single"/>
        </w:rPr>
      </w:pPr>
    </w:p>
    <w:p>
      <w:pPr>
        <w:spacing w:before="240" w:after="0"/>
        <w:rPr>
          <w:b/>
          <w:u w:val="single"/>
        </w:rPr>
      </w:pPr>
    </w:p>
    <w:sectPr>
      <w:headerReference r:id="rId3" w:type="default"/>
      <w:footerReference r:id="rId4" w:type="default"/>
      <w:pgSz w:w="11906" w:h="16838"/>
      <w:pgMar w:top="851" w:right="849" w:bottom="851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altName w:val="Comic Sans MS"/>
    <w:panose1 w:val="00000000000000000000"/>
    <w:charset w:val="00"/>
    <w:family w:val="script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PS Special 1" w:hAnsi="WPS Special 1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PS Special 1" w:hAnsi="WPS Special 1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WPS Special 3" w:hAnsi="WPS Special 3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PS Special 1" w:hAnsi="WPS Special 1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WPS Special 3" w:hAnsi="WPS Special 3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PS Special 1" w:hAnsi="WPS Special 1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PS Special 1" w:hAnsi="WPS Special 1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PS Special 1" w:hAnsi="WPS Special 1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WPS Special 3" w:hAnsi="WPS Special 3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PS Special 1" w:hAnsi="WPS Special 1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WPS Special 3" w:hAnsi="WPS Special 3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PS Special 1" w:hAnsi="WPS Special 1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59D9178"/>
    <w:multiLevelType w:val="multilevel"/>
    <w:tmpl w:val="659D9178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Z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99"/>
    <w:rPr>
      <w:color w:val="0000FF"/>
      <w:u w:val="single"/>
    </w:r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ZA" w:eastAsia="en-US" w:bidi="ar-SA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384</Words>
  <Characters>2191</Characters>
  <Lines>18</Lines>
  <Paragraphs>5</Paragraphs>
  <ScaleCrop>false</ScaleCrop>
  <LinksUpToDate>false</LinksUpToDate>
  <CharactersWithSpaces>2570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2016-11-18T07:19:00Z</dcterms:created>
  <dc:creator>Jegede001</dc:creator>
  <cp:lastModifiedBy>iPhone</cp:lastModifiedBy>
  <dcterms:modified xsi:type="dcterms:W3CDTF">2024-01-09T19:44:06Z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3A80442365E2968BF6939D65D5EB0502_33</vt:lpwstr>
  </property>
  <property fmtid="{D5CDD505-2E9C-101B-9397-08002B2CF9AE}" pid="3" name="KSOProductBuildVer">
    <vt:lpwstr>3081-11.33.71</vt:lpwstr>
  </property>
</Properties>
</file>